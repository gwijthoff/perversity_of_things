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3AEED" w14:textId="77777777" w:rsidR="00107FEC" w:rsidRPr="002C1E80" w:rsidRDefault="00107FEC" w:rsidP="00107FEC">
      <w:pPr>
        <w:pStyle w:val="Title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Contents</w:t>
      </w:r>
    </w:p>
    <w:p w14:paraId="0ECA86C1" w14:textId="77777777" w:rsidR="00107FEC" w:rsidRPr="002C1E80" w:rsidRDefault="00107FEC" w:rsidP="00107FEC">
      <w:pPr>
        <w:widowControl w:val="0"/>
        <w:tabs>
          <w:tab w:val="left" w:pos="180"/>
          <w:tab w:val="left" w:pos="22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</w:p>
    <w:p w14:paraId="0AA046A0" w14:textId="77777777" w:rsidR="00107FEC" w:rsidRPr="002C1E80" w:rsidRDefault="00107FEC" w:rsidP="00107FEC">
      <w:pPr>
        <w:widowControl w:val="0"/>
        <w:tabs>
          <w:tab w:val="left" w:pos="180"/>
          <w:tab w:val="left" w:pos="22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</w:p>
    <w:p w14:paraId="4F8EC2C7" w14:textId="77777777" w:rsidR="00EE0F37" w:rsidRPr="002C1E80" w:rsidRDefault="00107FEC" w:rsidP="00EE0F37">
      <w:pPr>
        <w:widowControl w:val="0"/>
        <w:tabs>
          <w:tab w:val="left" w:pos="180"/>
          <w:tab w:val="left" w:pos="22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i/>
        </w:rPr>
      </w:pPr>
      <w:r w:rsidRPr="002C1E80">
        <w:rPr>
          <w:rFonts w:ascii="Times New Roman" w:hAnsi="Times New Roman" w:cs="Times New Roman"/>
          <w:i/>
        </w:rPr>
        <w:t xml:space="preserve">Acknowledgments </w:t>
      </w:r>
    </w:p>
    <w:p w14:paraId="4B735B3A" w14:textId="77777777" w:rsidR="00B9545A" w:rsidRPr="002C1E80" w:rsidRDefault="00B9545A" w:rsidP="00B9545A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i/>
          <w:sz w:val="12"/>
          <w:szCs w:val="12"/>
        </w:rPr>
      </w:pPr>
    </w:p>
    <w:p w14:paraId="7D76A3B5" w14:textId="77777777" w:rsidR="00B9545A" w:rsidRPr="002C1E80" w:rsidRDefault="00B9545A" w:rsidP="00B9545A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  <w:i/>
        </w:rPr>
        <w:t>How to Use This Book</w:t>
      </w:r>
    </w:p>
    <w:p w14:paraId="09B4F062" w14:textId="77777777" w:rsidR="00B9545A" w:rsidRPr="002C1E80" w:rsidRDefault="00B9545A" w:rsidP="00EE0F37">
      <w:pPr>
        <w:widowControl w:val="0"/>
        <w:tabs>
          <w:tab w:val="left" w:pos="180"/>
          <w:tab w:val="left" w:pos="22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i/>
          <w:sz w:val="12"/>
          <w:szCs w:val="12"/>
        </w:rPr>
      </w:pPr>
    </w:p>
    <w:p w14:paraId="652551B3" w14:textId="77777777" w:rsidR="00EE0F37" w:rsidRPr="002C1E80" w:rsidRDefault="00107FEC" w:rsidP="00EE0F37">
      <w:pPr>
        <w:widowControl w:val="0"/>
        <w:tabs>
          <w:tab w:val="left" w:pos="180"/>
          <w:tab w:val="left" w:pos="22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i/>
        </w:rPr>
      </w:pPr>
      <w:r w:rsidRPr="002C1E80">
        <w:rPr>
          <w:rFonts w:ascii="Times New Roman" w:hAnsi="Times New Roman" w:cs="Times New Roman"/>
          <w:i/>
        </w:rPr>
        <w:t>Introduction</w:t>
      </w:r>
    </w:p>
    <w:p w14:paraId="061DE9AA" w14:textId="77777777" w:rsidR="00EE0F37" w:rsidRPr="002C1E80" w:rsidRDefault="00107FEC" w:rsidP="00EE0F37">
      <w:pPr>
        <w:widowControl w:val="0"/>
        <w:tabs>
          <w:tab w:val="left" w:pos="180"/>
          <w:tab w:val="left" w:pos="22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i/>
        </w:rPr>
      </w:pPr>
      <w:r w:rsidRPr="002C1E80">
        <w:rPr>
          <w:rFonts w:ascii="Times New Roman" w:hAnsi="Times New Roman" w:cs="Times New Roman"/>
        </w:rPr>
        <w:tab/>
        <w:t>"up-to-date technic":  Hugo Gernsback's Pulp Media Theory</w:t>
      </w:r>
    </w:p>
    <w:p w14:paraId="0A5D2AAA" w14:textId="5BE6BC2F" w:rsidR="00107FEC" w:rsidRPr="002C1E80" w:rsidRDefault="00EE0F37" w:rsidP="00EE0F37">
      <w:pPr>
        <w:widowControl w:val="0"/>
        <w:tabs>
          <w:tab w:val="left" w:pos="180"/>
          <w:tab w:val="left" w:pos="22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i/>
        </w:rPr>
      </w:pPr>
      <w:r w:rsidRPr="002C1E80">
        <w:rPr>
          <w:rFonts w:ascii="Times New Roman" w:hAnsi="Times New Roman" w:cs="Times New Roman"/>
          <w:i/>
        </w:rPr>
        <w:tab/>
      </w:r>
      <w:r w:rsidR="00107FEC" w:rsidRPr="002C1E80">
        <w:rPr>
          <w:rFonts w:ascii="Times New Roman" w:hAnsi="Times New Roman" w:cs="Times New Roman"/>
        </w:rPr>
        <w:t>"a perfect Babel of voices":  Communities of In</w:t>
      </w:r>
      <w:bookmarkStart w:id="0" w:name="_GoBack"/>
      <w:bookmarkEnd w:id="0"/>
      <w:r w:rsidR="00107FEC" w:rsidRPr="002C1E80">
        <w:rPr>
          <w:rFonts w:ascii="Times New Roman" w:hAnsi="Times New Roman" w:cs="Times New Roman"/>
        </w:rPr>
        <w:t>quiry and Wireless Publics</w:t>
      </w:r>
    </w:p>
    <w:p w14:paraId="333A5F80" w14:textId="4F489586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ab/>
        <w:t xml:space="preserve">"'phone and code":  </w:t>
      </w:r>
      <w:proofErr w:type="spellStart"/>
      <w:r w:rsidR="009056CA" w:rsidRPr="002C1E80">
        <w:rPr>
          <w:rFonts w:ascii="Times New Roman" w:hAnsi="Times New Roman" w:cs="Times New Roman"/>
        </w:rPr>
        <w:t>Dynamophone</w:t>
      </w:r>
      <w:proofErr w:type="spellEnd"/>
      <w:r w:rsidRPr="002C1E80">
        <w:rPr>
          <w:rFonts w:ascii="Times New Roman" w:hAnsi="Times New Roman" w:cs="Times New Roman"/>
        </w:rPr>
        <w:t xml:space="preserve">, </w:t>
      </w:r>
      <w:proofErr w:type="spellStart"/>
      <w:r w:rsidR="009056CA" w:rsidRPr="002C1E80">
        <w:rPr>
          <w:rFonts w:ascii="Times New Roman" w:hAnsi="Times New Roman" w:cs="Times New Roman"/>
        </w:rPr>
        <w:t>Radioson</w:t>
      </w:r>
      <w:proofErr w:type="spellEnd"/>
      <w:r w:rsidRPr="002C1E80">
        <w:rPr>
          <w:rFonts w:ascii="Times New Roman" w:hAnsi="Times New Roman" w:cs="Times New Roman"/>
        </w:rPr>
        <w:t>, and Other Emerging Media</w:t>
      </w:r>
    </w:p>
    <w:p w14:paraId="616E7DA0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ab/>
        <w:t>"certain future instrumentalities":  The Mineral Proficiencies of Tinkering</w:t>
      </w:r>
    </w:p>
    <w:p w14:paraId="2B9EA284" w14:textId="77777777" w:rsidR="00EE0F37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ab/>
        <w:t>"we exploit the future":  Scientifiction Debuts</w:t>
      </w:r>
    </w:p>
    <w:p w14:paraId="2B599732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</w:p>
    <w:p w14:paraId="270A1D33" w14:textId="77777777" w:rsidR="00107FEC" w:rsidRPr="002C1E80" w:rsidRDefault="002C1E80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pict w14:anchorId="72A96D4B">
          <v:rect id="_x0000_i1025" style="width:0;height:1.5pt" o:hralign="center" o:hrstd="t" o:hr="t"/>
        </w:pict>
      </w:r>
    </w:p>
    <w:p w14:paraId="4A0F04AB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</w:p>
    <w:p w14:paraId="3D32F77A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ascii="Times New Roman" w:hAnsi="Times New Roman" w:cs="Times New Roman"/>
          <w:b/>
        </w:rPr>
      </w:pPr>
      <w:r w:rsidRPr="002C1E80">
        <w:rPr>
          <w:rFonts w:ascii="Times New Roman" w:hAnsi="Times New Roman" w:cs="Times New Roman"/>
          <w:b/>
        </w:rPr>
        <w:t>Tinkering</w:t>
      </w:r>
    </w:p>
    <w:p w14:paraId="674CD79D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A New Interrupter (1905)</w:t>
      </w:r>
    </w:p>
    <w:p w14:paraId="09F88924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 xml:space="preserve">The </w:t>
      </w:r>
      <w:proofErr w:type="spellStart"/>
      <w:r w:rsidRPr="002C1E80">
        <w:rPr>
          <w:rFonts w:ascii="Times New Roman" w:hAnsi="Times New Roman" w:cs="Times New Roman"/>
        </w:rPr>
        <w:t>Dynamophone</w:t>
      </w:r>
      <w:proofErr w:type="spellEnd"/>
      <w:r w:rsidRPr="002C1E80">
        <w:rPr>
          <w:rFonts w:ascii="Times New Roman" w:hAnsi="Times New Roman" w:cs="Times New Roman"/>
        </w:rPr>
        <w:t xml:space="preserve"> (1908)</w:t>
      </w:r>
    </w:p>
    <w:p w14:paraId="1EB1DB29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The Born and the Mechanical Inventor (1911)</w:t>
      </w:r>
    </w:p>
    <w:p w14:paraId="28316666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 xml:space="preserve">The </w:t>
      </w:r>
      <w:proofErr w:type="spellStart"/>
      <w:r w:rsidRPr="002C1E80">
        <w:rPr>
          <w:rFonts w:ascii="Times New Roman" w:hAnsi="Times New Roman" w:cs="Times New Roman"/>
        </w:rPr>
        <w:t>Radioson</w:t>
      </w:r>
      <w:proofErr w:type="spellEnd"/>
      <w:r w:rsidRPr="002C1E80">
        <w:rPr>
          <w:rFonts w:ascii="Times New Roman" w:hAnsi="Times New Roman" w:cs="Times New Roman"/>
        </w:rPr>
        <w:t xml:space="preserve"> Detector (1914)</w:t>
      </w:r>
    </w:p>
    <w:p w14:paraId="0A321ADE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What to Invent (1916)</w:t>
      </w:r>
    </w:p>
    <w:p w14:paraId="3F3D78E3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The Perversity of Things (1916)</w:t>
      </w:r>
    </w:p>
    <w:p w14:paraId="345365D2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Thomas A. Edison Speaks to You (1919)</w:t>
      </w:r>
    </w:p>
    <w:p w14:paraId="7E75FC75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Human Progress (1922)</w:t>
      </w:r>
    </w:p>
    <w:p w14:paraId="0F63062C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Who Will Save the Radio Amateur? (1923)</w:t>
      </w:r>
    </w:p>
    <w:p w14:paraId="64F08E97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The Isolator (1925)</w:t>
      </w:r>
    </w:p>
    <w:p w14:paraId="7B9B1111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 xml:space="preserve">The </w:t>
      </w:r>
      <w:proofErr w:type="spellStart"/>
      <w:r w:rsidRPr="002C1E80">
        <w:rPr>
          <w:rFonts w:ascii="Times New Roman" w:hAnsi="Times New Roman" w:cs="Times New Roman"/>
        </w:rPr>
        <w:t>Detectorium</w:t>
      </w:r>
      <w:proofErr w:type="spellEnd"/>
      <w:r w:rsidRPr="002C1E80">
        <w:rPr>
          <w:rFonts w:ascii="Times New Roman" w:hAnsi="Times New Roman" w:cs="Times New Roman"/>
        </w:rPr>
        <w:t xml:space="preserve"> (1926)</w:t>
      </w:r>
    </w:p>
    <w:p w14:paraId="06EAADB1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New Radio "Things" Wanted (1927)</w:t>
      </w:r>
    </w:p>
    <w:p w14:paraId="74162428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</w:p>
    <w:p w14:paraId="10760FF7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ascii="Times New Roman" w:hAnsi="Times New Roman" w:cs="Times New Roman"/>
          <w:b/>
        </w:rPr>
      </w:pPr>
      <w:r w:rsidRPr="002C1E80">
        <w:rPr>
          <w:rFonts w:ascii="Times New Roman" w:hAnsi="Times New Roman" w:cs="Times New Roman"/>
          <w:b/>
        </w:rPr>
        <w:t>History and Theory of Media</w:t>
      </w:r>
    </w:p>
    <w:p w14:paraId="1C4F2CE8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 xml:space="preserve">The </w:t>
      </w:r>
      <w:proofErr w:type="spellStart"/>
      <w:r w:rsidRPr="002C1E80">
        <w:rPr>
          <w:rFonts w:ascii="Times New Roman" w:hAnsi="Times New Roman" w:cs="Times New Roman"/>
        </w:rPr>
        <w:t>Aerophone</w:t>
      </w:r>
      <w:proofErr w:type="spellEnd"/>
      <w:r w:rsidRPr="002C1E80">
        <w:rPr>
          <w:rFonts w:ascii="Times New Roman" w:hAnsi="Times New Roman" w:cs="Times New Roman"/>
        </w:rPr>
        <w:t xml:space="preserve"> Number (1908)</w:t>
      </w:r>
    </w:p>
    <w:p w14:paraId="247A8046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Why Radio Amateur News is Here (1919)</w:t>
      </w:r>
    </w:p>
    <w:p w14:paraId="0A97B58E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Science and Invention (1920)</w:t>
      </w:r>
    </w:p>
    <w:p w14:paraId="791CBDEF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Learn and Work While You Sleep (1921)</w:t>
      </w:r>
    </w:p>
    <w:p w14:paraId="5EAF6040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The New Science and Invention (1923)</w:t>
      </w:r>
    </w:p>
    <w:p w14:paraId="090C5CC8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Are We Intelligent? (1923)</w:t>
      </w:r>
    </w:p>
    <w:p w14:paraId="3A501CDA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</w:p>
    <w:p w14:paraId="458F5199" w14:textId="77777777" w:rsidR="00363382" w:rsidRPr="002C1E80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  <w:b/>
        </w:rPr>
        <w:t>Broadcast</w:t>
      </w:r>
      <w:r w:rsidRPr="002C1E80">
        <w:rPr>
          <w:rFonts w:ascii="Times New Roman" w:hAnsi="Times New Roman" w:cs="Times New Roman"/>
        </w:rPr>
        <w:t xml:space="preserve"> </w:t>
      </w:r>
      <w:r w:rsidRPr="002C1E80">
        <w:rPr>
          <w:rFonts w:ascii="Times New Roman" w:hAnsi="Times New Roman" w:cs="Times New Roman"/>
          <w:b/>
        </w:rPr>
        <w:t>Regulation</w:t>
      </w:r>
    </w:p>
    <w:p w14:paraId="263A4535" w14:textId="77777777" w:rsidR="00363382" w:rsidRPr="002C1E80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The Wireless Joker (1908)</w:t>
      </w:r>
    </w:p>
    <w:p w14:paraId="247DC7F0" w14:textId="77777777" w:rsidR="00363382" w:rsidRPr="002C1E80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The Wireless Association of America (1909)</w:t>
      </w:r>
    </w:p>
    <w:p w14:paraId="086C192F" w14:textId="77777777" w:rsidR="00363382" w:rsidRPr="002C1E80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The Roberts Wireless Bill (1910)</w:t>
      </w:r>
    </w:p>
    <w:p w14:paraId="360ECF21" w14:textId="77777777" w:rsidR="00363382" w:rsidRPr="002C1E80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The Alexander Wireless Bill (1912)</w:t>
      </w:r>
    </w:p>
    <w:p w14:paraId="712D0186" w14:textId="77777777" w:rsidR="00363382" w:rsidRPr="002C1E80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Wireless and the Amateur:  A Retrospect (1913)</w:t>
      </w:r>
    </w:p>
    <w:p w14:paraId="66A05808" w14:textId="77777777" w:rsidR="00363382" w:rsidRPr="002C1E80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The Future of Radio (1919)</w:t>
      </w:r>
    </w:p>
    <w:p w14:paraId="305E098B" w14:textId="77777777" w:rsidR="00363382" w:rsidRPr="002C1E80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Sayville (1915)</w:t>
      </w:r>
    </w:p>
    <w:p w14:paraId="22A0DCC9" w14:textId="77777777" w:rsidR="00363382" w:rsidRPr="002C1E80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War and the Radio Amateur (1917)</w:t>
      </w:r>
    </w:p>
    <w:p w14:paraId="1042C2D8" w14:textId="77777777" w:rsidR="00363382" w:rsidRPr="002C1E80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Silencing America's Wireless (1917)</w:t>
      </w:r>
    </w:p>
    <w:p w14:paraId="6C39984E" w14:textId="77777777" w:rsidR="00363382" w:rsidRPr="002C1E80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Amateur Radio Restored (1919)</w:t>
      </w:r>
    </w:p>
    <w:p w14:paraId="3106DA90" w14:textId="024557EC" w:rsidR="00363382" w:rsidRPr="002C1E80" w:rsidRDefault="00363382" w:rsidP="0036338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Wired Versus Space Radio (1927)</w:t>
      </w:r>
    </w:p>
    <w:p w14:paraId="6EFB9BA7" w14:textId="77777777" w:rsidR="00363382" w:rsidRPr="002C1E80" w:rsidRDefault="00363382" w:rsidP="004E6A7F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ascii="Times New Roman" w:hAnsi="Times New Roman" w:cs="Times New Roman"/>
          <w:b/>
        </w:rPr>
      </w:pPr>
    </w:p>
    <w:p w14:paraId="2E6FB9E1" w14:textId="77777777" w:rsidR="00107FEC" w:rsidRPr="002C1E80" w:rsidRDefault="00107FEC" w:rsidP="004E6A7F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ascii="Times New Roman" w:hAnsi="Times New Roman" w:cs="Times New Roman"/>
          <w:b/>
        </w:rPr>
      </w:pPr>
      <w:r w:rsidRPr="002C1E80">
        <w:rPr>
          <w:rFonts w:ascii="Times New Roman" w:hAnsi="Times New Roman" w:cs="Times New Roman"/>
          <w:b/>
        </w:rPr>
        <w:t>Wireless</w:t>
      </w:r>
    </w:p>
    <w:p w14:paraId="0F3AA8AF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[Editorials] (1909)</w:t>
      </w:r>
    </w:p>
    <w:p w14:paraId="5866010A" w14:textId="77777777" w:rsidR="00107FEC" w:rsidRPr="002C1E80" w:rsidRDefault="004E6A7F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 xml:space="preserve">from </w:t>
      </w:r>
      <w:r w:rsidRPr="002C1E80">
        <w:rPr>
          <w:rFonts w:ascii="Times New Roman" w:hAnsi="Times New Roman" w:cs="Times New Roman"/>
          <w:i/>
        </w:rPr>
        <w:t>The Wireless Telephone</w:t>
      </w:r>
      <w:r w:rsidRPr="002C1E80">
        <w:rPr>
          <w:rFonts w:ascii="Times New Roman" w:hAnsi="Times New Roman" w:cs="Times New Roman"/>
        </w:rPr>
        <w:t xml:space="preserve"> </w:t>
      </w:r>
      <w:r w:rsidR="00107FEC" w:rsidRPr="002C1E80">
        <w:rPr>
          <w:rFonts w:ascii="Times New Roman" w:hAnsi="Times New Roman" w:cs="Times New Roman"/>
        </w:rPr>
        <w:t>(1911)</w:t>
      </w:r>
    </w:p>
    <w:p w14:paraId="5C42B0B3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A Treatise on Wireless Telegraphy (1913)</w:t>
      </w:r>
    </w:p>
    <w:p w14:paraId="0581BB97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The Future of Wireless (1916)</w:t>
      </w:r>
    </w:p>
    <w:p w14:paraId="5D064D4C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from *Radio for All* (1922)</w:t>
      </w:r>
    </w:p>
    <w:p w14:paraId="55D03459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Radio Broadcasting (1922)</w:t>
      </w:r>
    </w:p>
    <w:p w14:paraId="2F752F12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Is Radio at a Standstill? (1926)</w:t>
      </w:r>
    </w:p>
    <w:p w14:paraId="3D9B9F3B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Edison and Radio (1926)</w:t>
      </w:r>
    </w:p>
    <w:p w14:paraId="16385E2C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Why the Radio Set Builder (1927)</w:t>
      </w:r>
    </w:p>
    <w:p w14:paraId="0B817942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Radio Enters a New Phase (1927)</w:t>
      </w:r>
    </w:p>
    <w:p w14:paraId="01158018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The Short-Wave Era (1928)</w:t>
      </w:r>
    </w:p>
    <w:p w14:paraId="30DFC527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</w:p>
    <w:p w14:paraId="139B37FF" w14:textId="77777777" w:rsidR="00107FEC" w:rsidRPr="002C1E80" w:rsidRDefault="00107FEC" w:rsidP="004D427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ascii="Times New Roman" w:hAnsi="Times New Roman" w:cs="Times New Roman"/>
          <w:b/>
        </w:rPr>
      </w:pPr>
      <w:r w:rsidRPr="002C1E80">
        <w:rPr>
          <w:rFonts w:ascii="Times New Roman" w:hAnsi="Times New Roman" w:cs="Times New Roman"/>
          <w:b/>
        </w:rPr>
        <w:t>Television</w:t>
      </w:r>
    </w:p>
    <w:p w14:paraId="44BFF3E9" w14:textId="457DE17F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 xml:space="preserve">Television and the </w:t>
      </w:r>
      <w:proofErr w:type="spellStart"/>
      <w:r w:rsidRPr="002C1E80">
        <w:rPr>
          <w:rFonts w:ascii="Times New Roman" w:hAnsi="Times New Roman" w:cs="Times New Roman"/>
        </w:rPr>
        <w:t>Telephot</w:t>
      </w:r>
      <w:proofErr w:type="spellEnd"/>
      <w:r w:rsidRPr="002C1E80">
        <w:rPr>
          <w:rFonts w:ascii="Times New Roman" w:hAnsi="Times New Roman" w:cs="Times New Roman"/>
        </w:rPr>
        <w:t xml:space="preserve"> (1909)</w:t>
      </w:r>
    </w:p>
    <w:p w14:paraId="12FD11AB" w14:textId="0940A832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A Radio-Controlled Television Plane (1924)</w:t>
      </w:r>
    </w:p>
    <w:p w14:paraId="119B8B04" w14:textId="10813E9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After Television---What? (1927)</w:t>
      </w:r>
    </w:p>
    <w:p w14:paraId="1730CD48" w14:textId="494AD1B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Television Technique (1931)</w:t>
      </w:r>
    </w:p>
    <w:p w14:paraId="463FF8CE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</w:p>
    <w:p w14:paraId="1F38D2C6" w14:textId="05759DB2" w:rsidR="00107FEC" w:rsidRPr="002C1E80" w:rsidRDefault="00DC5B0F" w:rsidP="004D427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ascii="Times New Roman" w:hAnsi="Times New Roman" w:cs="Times New Roman"/>
          <w:b/>
        </w:rPr>
      </w:pPr>
      <w:r w:rsidRPr="002C1E80">
        <w:rPr>
          <w:rFonts w:ascii="Times New Roman" w:hAnsi="Times New Roman" w:cs="Times New Roman"/>
          <w:b/>
        </w:rPr>
        <w:t>Sound</w:t>
      </w:r>
    </w:p>
    <w:p w14:paraId="61FACAE6" w14:textId="565C2F6C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Hearing Through Your Teeth (1916)</w:t>
      </w:r>
    </w:p>
    <w:p w14:paraId="6D46B2A4" w14:textId="29942930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Grand Opera by Wireless (1919)</w:t>
      </w:r>
    </w:p>
    <w:p w14:paraId="4C403CA8" w14:textId="33FCDFF1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 xml:space="preserve">The </w:t>
      </w:r>
      <w:proofErr w:type="spellStart"/>
      <w:r w:rsidRPr="002C1E80">
        <w:rPr>
          <w:rFonts w:ascii="Times New Roman" w:hAnsi="Times New Roman" w:cs="Times New Roman"/>
        </w:rPr>
        <w:t>Physiophone</w:t>
      </w:r>
      <w:proofErr w:type="spellEnd"/>
      <w:r w:rsidRPr="002C1E80">
        <w:rPr>
          <w:rFonts w:ascii="Times New Roman" w:hAnsi="Times New Roman" w:cs="Times New Roman"/>
        </w:rPr>
        <w:t>: Music for the Deaf (1920)</w:t>
      </w:r>
    </w:p>
    <w:p w14:paraId="5763D544" w14:textId="072801A9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 xml:space="preserve">The </w:t>
      </w:r>
      <w:proofErr w:type="spellStart"/>
      <w:r w:rsidRPr="002C1E80">
        <w:rPr>
          <w:rFonts w:ascii="Times New Roman" w:hAnsi="Times New Roman" w:cs="Times New Roman"/>
        </w:rPr>
        <w:t>Pianorad</w:t>
      </w:r>
      <w:proofErr w:type="spellEnd"/>
      <w:r w:rsidRPr="002C1E80">
        <w:rPr>
          <w:rFonts w:ascii="Times New Roman" w:hAnsi="Times New Roman" w:cs="Times New Roman"/>
        </w:rPr>
        <w:t xml:space="preserve"> (1926)</w:t>
      </w:r>
    </w:p>
    <w:p w14:paraId="2BF9828C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</w:p>
    <w:p w14:paraId="1E11FD78" w14:textId="77777777" w:rsidR="00107FEC" w:rsidRPr="002C1E80" w:rsidRDefault="00107FEC" w:rsidP="004D427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ascii="Times New Roman" w:hAnsi="Times New Roman" w:cs="Times New Roman"/>
          <w:b/>
        </w:rPr>
      </w:pPr>
      <w:r w:rsidRPr="002C1E80">
        <w:rPr>
          <w:rFonts w:ascii="Times New Roman" w:hAnsi="Times New Roman" w:cs="Times New Roman"/>
          <w:b/>
        </w:rPr>
        <w:t>Scientifiction</w:t>
      </w:r>
    </w:p>
    <w:p w14:paraId="33359872" w14:textId="24D47375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Signaling to Mars (1909)</w:t>
      </w:r>
    </w:p>
    <w:p w14:paraId="2A261B91" w14:textId="055E18CA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Our Cover (1913)</w:t>
      </w:r>
    </w:p>
    <w:p w14:paraId="12FC4E77" w14:textId="05E9A33A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proofErr w:type="spellStart"/>
      <w:r w:rsidRPr="002C1E80">
        <w:rPr>
          <w:rFonts w:ascii="Times New Roman" w:hAnsi="Times New Roman" w:cs="Times New Roman"/>
        </w:rPr>
        <w:t>Phoney</w:t>
      </w:r>
      <w:proofErr w:type="spellEnd"/>
      <w:r w:rsidRPr="002C1E80">
        <w:rPr>
          <w:rFonts w:ascii="Times New Roman" w:hAnsi="Times New Roman" w:cs="Times New Roman"/>
        </w:rPr>
        <w:t xml:space="preserve"> Patent </w:t>
      </w:r>
      <w:proofErr w:type="spellStart"/>
      <w:r w:rsidRPr="002C1E80">
        <w:rPr>
          <w:rFonts w:ascii="Times New Roman" w:hAnsi="Times New Roman" w:cs="Times New Roman"/>
        </w:rPr>
        <w:t>Offizz</w:t>
      </w:r>
      <w:proofErr w:type="spellEnd"/>
      <w:r w:rsidRPr="002C1E80">
        <w:rPr>
          <w:rFonts w:ascii="Times New Roman" w:hAnsi="Times New Roman" w:cs="Times New Roman"/>
        </w:rPr>
        <w:t>: Bookworm's Nurse (1915)</w:t>
      </w:r>
    </w:p>
    <w:p w14:paraId="745AD4F6" w14:textId="6F279121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Imagination Versus Fact (1916)</w:t>
      </w:r>
    </w:p>
    <w:p w14:paraId="5BA8E83D" w14:textId="5BF78D82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proofErr w:type="spellStart"/>
      <w:r w:rsidRPr="002C1E80">
        <w:rPr>
          <w:rFonts w:ascii="Times New Roman" w:hAnsi="Times New Roman" w:cs="Times New Roman"/>
        </w:rPr>
        <w:t>Interplanetarian</w:t>
      </w:r>
      <w:proofErr w:type="spellEnd"/>
      <w:r w:rsidRPr="002C1E80">
        <w:rPr>
          <w:rFonts w:ascii="Times New Roman" w:hAnsi="Times New Roman" w:cs="Times New Roman"/>
        </w:rPr>
        <w:t xml:space="preserve"> Wireless (1920)</w:t>
      </w:r>
    </w:p>
    <w:p w14:paraId="79E24433" w14:textId="42FC8B12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An American Jules Verne (1920)</w:t>
      </w:r>
    </w:p>
    <w:p w14:paraId="785F42C6" w14:textId="6D6FF905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10,000 Years Hence (1922)</w:t>
      </w:r>
    </w:p>
    <w:p w14:paraId="799195A5" w14:textId="7BB1199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Predicting Future Inventions (1923)</w:t>
      </w:r>
    </w:p>
    <w:p w14:paraId="6126D48C" w14:textId="542FC1E5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The Dark Age of Science (1925)</w:t>
      </w:r>
    </w:p>
    <w:p w14:paraId="29B4F792" w14:textId="472E5AC3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A New Sort of Magazine (1926)</w:t>
      </w:r>
    </w:p>
    <w:p w14:paraId="1E8A676B" w14:textId="585CCC3F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The Lure of Scientifiction (1926)</w:t>
      </w:r>
    </w:p>
    <w:p w14:paraId="3EAE435F" w14:textId="7B146BD1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Fiction Versus Facts (1926)</w:t>
      </w:r>
    </w:p>
    <w:p w14:paraId="3E5B62A3" w14:textId="18DE0D52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Editorially Speaking (1926)</w:t>
      </w:r>
    </w:p>
    <w:p w14:paraId="52E3D9DC" w14:textId="19B1C986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Imagination and Reality (1926)</w:t>
      </w:r>
    </w:p>
    <w:p w14:paraId="0A29B42D" w14:textId="548CDF23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How to Write 'Science' Stories (1930)</w:t>
      </w:r>
    </w:p>
    <w:p w14:paraId="7CF1E15C" w14:textId="3B592A2A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Science Fiction vs. Science Faction (1930)</w:t>
      </w:r>
    </w:p>
    <w:p w14:paraId="665F7D68" w14:textId="66B36F0A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Wonders of the Machine Age (1931)</w:t>
      </w:r>
    </w:p>
    <w:p w14:paraId="785AE9B3" w14:textId="0CB7AE0C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Reasonableness in Science Fiction (1932)</w:t>
      </w:r>
    </w:p>
    <w:p w14:paraId="53C0AAFC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</w:p>
    <w:p w14:paraId="216C62E9" w14:textId="77777777" w:rsidR="00107FEC" w:rsidRPr="002C1E80" w:rsidRDefault="00107FEC" w:rsidP="004D4272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jc w:val="center"/>
        <w:rPr>
          <w:rFonts w:ascii="Times New Roman" w:hAnsi="Times New Roman" w:cs="Times New Roman"/>
          <w:b/>
        </w:rPr>
      </w:pPr>
      <w:r w:rsidRPr="002C1E80">
        <w:rPr>
          <w:rFonts w:ascii="Times New Roman" w:hAnsi="Times New Roman" w:cs="Times New Roman"/>
          <w:b/>
        </w:rPr>
        <w:t>Selected Fiction</w:t>
      </w:r>
    </w:p>
    <w:p w14:paraId="561B448F" w14:textId="25130327" w:rsidR="00107FEC" w:rsidRPr="002C1E80" w:rsidRDefault="004D4272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  <w:i/>
        </w:rPr>
        <w:t>Ralph 124C 41+</w:t>
      </w:r>
      <w:r w:rsidRPr="002C1E80">
        <w:rPr>
          <w:rFonts w:ascii="Times New Roman" w:hAnsi="Times New Roman" w:cs="Times New Roman"/>
        </w:rPr>
        <w:t>,</w:t>
      </w:r>
      <w:r w:rsidR="00107FEC" w:rsidRPr="002C1E80">
        <w:rPr>
          <w:rFonts w:ascii="Times New Roman" w:hAnsi="Times New Roman" w:cs="Times New Roman"/>
        </w:rPr>
        <w:t xml:space="preserve"> part 3 (1911)</w:t>
      </w:r>
    </w:p>
    <w:p w14:paraId="6F21F977" w14:textId="5F7E0242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  <w:i/>
        </w:rPr>
        <w:t>The Scientific A</w:t>
      </w:r>
      <w:r w:rsidR="004D4272" w:rsidRPr="002C1E80">
        <w:rPr>
          <w:rFonts w:ascii="Times New Roman" w:hAnsi="Times New Roman" w:cs="Times New Roman"/>
          <w:i/>
        </w:rPr>
        <w:t xml:space="preserve">dventures of Baron </w:t>
      </w:r>
      <w:proofErr w:type="spellStart"/>
      <w:r w:rsidR="004D4272" w:rsidRPr="002C1E80">
        <w:rPr>
          <w:rFonts w:ascii="Times New Roman" w:hAnsi="Times New Roman" w:cs="Times New Roman"/>
          <w:i/>
        </w:rPr>
        <w:t>Münchhausen</w:t>
      </w:r>
      <w:proofErr w:type="spellEnd"/>
      <w:r w:rsidR="004D4272" w:rsidRPr="002C1E80">
        <w:rPr>
          <w:rFonts w:ascii="Times New Roman" w:hAnsi="Times New Roman" w:cs="Times New Roman"/>
        </w:rPr>
        <w:t>,</w:t>
      </w:r>
      <w:r w:rsidRPr="002C1E80">
        <w:rPr>
          <w:rFonts w:ascii="Times New Roman" w:hAnsi="Times New Roman" w:cs="Times New Roman"/>
        </w:rPr>
        <w:t xml:space="preserve"> part 5 (1915)</w:t>
      </w:r>
    </w:p>
    <w:p w14:paraId="056C2A11" w14:textId="47091CB5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The Magnetic Storm (1918)</w:t>
      </w:r>
    </w:p>
    <w:p w14:paraId="21968DF1" w14:textId="439F243F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The Electric Duel (1927)</w:t>
      </w:r>
    </w:p>
    <w:p w14:paraId="27D02022" w14:textId="4B3E4C38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t>The Killing Flash (1929)</w:t>
      </w:r>
    </w:p>
    <w:p w14:paraId="766D7A10" w14:textId="77777777" w:rsidR="00107FEC" w:rsidRPr="002C1E80" w:rsidRDefault="00107FEC" w:rsidP="00107FEC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</w:p>
    <w:p w14:paraId="11D56857" w14:textId="3DAB4068" w:rsidR="00B94616" w:rsidRPr="002C1E80" w:rsidRDefault="002C1E80" w:rsidP="00B94616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</w:rPr>
      </w:pPr>
      <w:r w:rsidRPr="002C1E80">
        <w:rPr>
          <w:rFonts w:ascii="Times New Roman" w:hAnsi="Times New Roman" w:cs="Times New Roman"/>
        </w:rPr>
        <w:pict w14:anchorId="68D2C92F">
          <v:rect id="_x0000_i1026" style="width:0;height:1.5pt" o:hralign="center" o:hrstd="t" o:hr="t"/>
        </w:pict>
      </w:r>
    </w:p>
    <w:p w14:paraId="46B4CC0D" w14:textId="77777777" w:rsidR="00850C70" w:rsidRPr="002C1E80" w:rsidRDefault="00850C70" w:rsidP="00B94616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i/>
          <w:sz w:val="12"/>
          <w:szCs w:val="12"/>
        </w:rPr>
      </w:pPr>
    </w:p>
    <w:p w14:paraId="6DD2A940" w14:textId="77777777" w:rsidR="00850C70" w:rsidRPr="002C1E80" w:rsidRDefault="00850C70" w:rsidP="00B94616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i/>
          <w:sz w:val="12"/>
          <w:szCs w:val="12"/>
        </w:rPr>
      </w:pPr>
    </w:p>
    <w:p w14:paraId="615532DE" w14:textId="77777777" w:rsidR="00B94616" w:rsidRPr="002C1E80" w:rsidRDefault="00107FEC" w:rsidP="006A551F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i/>
        </w:rPr>
      </w:pPr>
      <w:r w:rsidRPr="002C1E80">
        <w:rPr>
          <w:rFonts w:ascii="Times New Roman" w:hAnsi="Times New Roman" w:cs="Times New Roman"/>
          <w:i/>
        </w:rPr>
        <w:t>Index</w:t>
      </w:r>
    </w:p>
    <w:p w14:paraId="2104E99D" w14:textId="77777777" w:rsidR="00850C70" w:rsidRPr="002C1E80" w:rsidRDefault="00850C70" w:rsidP="006A551F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i/>
          <w:sz w:val="12"/>
          <w:szCs w:val="12"/>
        </w:rPr>
      </w:pPr>
    </w:p>
    <w:p w14:paraId="018D70C4" w14:textId="1C8D6A82" w:rsidR="006A551F" w:rsidRPr="002C1E80" w:rsidRDefault="006A551F" w:rsidP="006A551F">
      <w:pPr>
        <w:widowControl w:val="0"/>
        <w:tabs>
          <w:tab w:val="left" w:pos="22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i/>
        </w:rPr>
      </w:pPr>
      <w:r w:rsidRPr="002C1E80">
        <w:rPr>
          <w:rFonts w:ascii="Times New Roman" w:hAnsi="Times New Roman" w:cs="Times New Roman"/>
          <w:i/>
        </w:rPr>
        <w:t>Index of Titles</w:t>
      </w:r>
    </w:p>
    <w:p w14:paraId="3B031D72" w14:textId="77777777" w:rsidR="006A551F" w:rsidRPr="002C1E80" w:rsidRDefault="006A551F" w:rsidP="00107FEC">
      <w:pPr>
        <w:tabs>
          <w:tab w:val="left" w:pos="360"/>
        </w:tabs>
        <w:rPr>
          <w:rFonts w:ascii="Times New Roman" w:hAnsi="Times New Roman" w:cs="Times New Roman"/>
          <w:i/>
        </w:rPr>
      </w:pPr>
    </w:p>
    <w:sectPr w:rsidR="006A551F" w:rsidRPr="002C1E80" w:rsidSect="00122F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AE10B50"/>
    <w:multiLevelType w:val="hybridMultilevel"/>
    <w:tmpl w:val="653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EC"/>
    <w:rsid w:val="00107FEC"/>
    <w:rsid w:val="00122FB1"/>
    <w:rsid w:val="00203172"/>
    <w:rsid w:val="002320F2"/>
    <w:rsid w:val="002C1E80"/>
    <w:rsid w:val="00363382"/>
    <w:rsid w:val="003B4F07"/>
    <w:rsid w:val="00415738"/>
    <w:rsid w:val="00424AA0"/>
    <w:rsid w:val="00496C69"/>
    <w:rsid w:val="004D4272"/>
    <w:rsid w:val="004E6A7F"/>
    <w:rsid w:val="005F6D9E"/>
    <w:rsid w:val="006A551F"/>
    <w:rsid w:val="00850C70"/>
    <w:rsid w:val="009056CA"/>
    <w:rsid w:val="00B94616"/>
    <w:rsid w:val="00B9545A"/>
    <w:rsid w:val="00DC5B0F"/>
    <w:rsid w:val="00E74399"/>
    <w:rsid w:val="00EE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BD55D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415738"/>
    <w:pPr>
      <w:spacing w:after="120"/>
    </w:pPr>
    <w:rPr>
      <w:rFonts w:ascii="Helvetica" w:eastAsia="ヒラギノ角ゴ Pro W3" w:hAnsi="Helvetica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07FE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107FE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07FEC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B4F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4F0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F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07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4F07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B4F07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B4F07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4F0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4F0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4F0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4F0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4F0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4F07"/>
    <w:pPr>
      <w:ind w:left="192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415738"/>
    <w:pPr>
      <w:spacing w:after="120"/>
    </w:pPr>
    <w:rPr>
      <w:rFonts w:ascii="Helvetica" w:eastAsia="ヒラギノ角ゴ Pro W3" w:hAnsi="Helvetica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07FE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107FE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07FEC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B4F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4F07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F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07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4F07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B4F07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B4F07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4F0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4F0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4F0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4F0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4F0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4F07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33B491F5-7AC2-CB46-A7A3-79640E375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418</Words>
  <Characters>2383</Characters>
  <Application>Microsoft Macintosh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Wythoff</dc:creator>
  <cp:keywords/>
  <dc:description/>
  <cp:lastModifiedBy>Grant Wythoff</cp:lastModifiedBy>
  <cp:revision>20</cp:revision>
  <dcterms:created xsi:type="dcterms:W3CDTF">2015-11-16T05:44:00Z</dcterms:created>
  <dcterms:modified xsi:type="dcterms:W3CDTF">2015-11-19T03:58:00Z</dcterms:modified>
</cp:coreProperties>
</file>